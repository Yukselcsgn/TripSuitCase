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C1F8D" w14:paraId="2BABC074" w14:textId="77777777" w:rsidTr="00FC1F8D">
        <w:tc>
          <w:tcPr>
            <w:tcW w:w="4698" w:type="dxa"/>
          </w:tcPr>
          <w:p w14:paraId="4AE87A3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53A63E2A" w14:textId="02D870D9"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UC1</w:t>
            </w:r>
            <w:r w:rsidR="00673A2B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</w:t>
            </w:r>
          </w:p>
        </w:tc>
      </w:tr>
      <w:tr w:rsidR="00FC1F8D" w14:paraId="2BC36507" w14:textId="77777777" w:rsidTr="00FC1F8D">
        <w:tc>
          <w:tcPr>
            <w:tcW w:w="4698" w:type="dxa"/>
          </w:tcPr>
          <w:p w14:paraId="7702EAE5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45FA3B57" w14:textId="1901A69A" w:rsidR="00FC1F8D" w:rsidRDefault="005743F9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Kategoriye Eleman ekleme</w:t>
            </w:r>
          </w:p>
        </w:tc>
      </w:tr>
      <w:tr w:rsidR="00FC1F8D" w14:paraId="474A9A1D" w14:textId="77777777" w:rsidTr="00FC1F8D">
        <w:tc>
          <w:tcPr>
            <w:tcW w:w="4698" w:type="dxa"/>
          </w:tcPr>
          <w:p w14:paraId="02079104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77530743" w14:textId="0BAF6637" w:rsidR="00FC1F8D" w:rsidRDefault="005743F9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FC1F8D" w14:paraId="3AEE4202" w14:textId="77777777" w:rsidTr="00FC1F8D">
        <w:tc>
          <w:tcPr>
            <w:tcW w:w="4698" w:type="dxa"/>
          </w:tcPr>
          <w:p w14:paraId="1407365C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3BD2981" w14:textId="3688A52C" w:rsidR="00FC1F8D" w:rsidRDefault="00FC1F8D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</w:t>
            </w:r>
            <w:r w:rsid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ullanıcı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sistemde tanımlı olmalı ve doğrulanmalı</w:t>
            </w:r>
          </w:p>
        </w:tc>
      </w:tr>
      <w:tr w:rsidR="00FC1F8D" w14:paraId="047889CF" w14:textId="77777777" w:rsidTr="00FC1F8D">
        <w:tc>
          <w:tcPr>
            <w:tcW w:w="4698" w:type="dxa"/>
          </w:tcPr>
          <w:p w14:paraId="61672236" w14:textId="77777777" w:rsidR="00FC1F8D" w:rsidRPr="00616DD7" w:rsidRDefault="00507386" w:rsidP="00FC1F8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37A5DF32" w14:textId="77777777" w:rsidR="005743F9" w:rsidRDefault="005743F9" w:rsidP="005743F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</w:t>
            </w:r>
            <w:r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leman</w:t>
            </w:r>
            <w:r w:rsidR="00616DD7"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kaydedilir</w:t>
            </w:r>
          </w:p>
          <w:p w14:paraId="3AB40AE5" w14:textId="3D3BF3A1" w:rsidR="00616DD7" w:rsidRPr="005743F9" w:rsidRDefault="005743F9" w:rsidP="005743F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Sayfa</w:t>
            </w:r>
            <w:r w:rsidR="00FC1F8D"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güncellenir</w:t>
            </w:r>
          </w:p>
          <w:p w14:paraId="7217572F" w14:textId="72295401" w:rsidR="00FC1F8D" w:rsidRPr="005743F9" w:rsidRDefault="005743F9" w:rsidP="005743F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Sayfada gözükür</w:t>
            </w:r>
          </w:p>
        </w:tc>
      </w:tr>
      <w:tr w:rsidR="00616DD7" w14:paraId="2CC8370A" w14:textId="77777777" w:rsidTr="006B49FE">
        <w:tc>
          <w:tcPr>
            <w:tcW w:w="9396" w:type="dxa"/>
            <w:gridSpan w:val="2"/>
          </w:tcPr>
          <w:p w14:paraId="1F4B74B0" w14:textId="77777777" w:rsidR="00616DD7" w:rsidRPr="00616DD7" w:rsidRDefault="00507386" w:rsidP="00616DD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616DD7" w14:paraId="4741422B" w14:textId="77777777" w:rsidTr="00856679">
        <w:trPr>
          <w:trHeight w:val="1210"/>
        </w:trPr>
        <w:tc>
          <w:tcPr>
            <w:tcW w:w="9396" w:type="dxa"/>
            <w:gridSpan w:val="2"/>
          </w:tcPr>
          <w:p w14:paraId="62DAA02A" w14:textId="77777777" w:rsidR="00616DD7" w:rsidRDefault="005743F9" w:rsidP="005743F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Uygulamaya girilir.</w:t>
            </w:r>
          </w:p>
          <w:p w14:paraId="22DDE3FF" w14:textId="47817928" w:rsidR="005743F9" w:rsidRDefault="005743F9" w:rsidP="005743F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Herhangi bir kategori seçilir.</w:t>
            </w:r>
          </w:p>
          <w:p w14:paraId="44713D16" w14:textId="2129467A" w:rsidR="005743F9" w:rsidRPr="005743F9" w:rsidRDefault="005743F9" w:rsidP="005743F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Seçilen kategoriye yeni ihtiyaçlar eklenir.</w:t>
            </w:r>
          </w:p>
        </w:tc>
      </w:tr>
    </w:tbl>
    <w:p w14:paraId="3B1A9D5D" w14:textId="77777777" w:rsidR="0037405E" w:rsidRDefault="0037405E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026FE38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80538A3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229A4A7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466EB35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E949ACE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2305A2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0D938E4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405FCD4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6027247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16299C5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22569A6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E65C9" w14:paraId="64291CF5" w14:textId="77777777" w:rsidTr="001B7DAB">
        <w:tc>
          <w:tcPr>
            <w:tcW w:w="4698" w:type="dxa"/>
          </w:tcPr>
          <w:p w14:paraId="72A57103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ID</w:t>
            </w:r>
          </w:p>
        </w:tc>
        <w:tc>
          <w:tcPr>
            <w:tcW w:w="4698" w:type="dxa"/>
          </w:tcPr>
          <w:p w14:paraId="4FED7833" w14:textId="0EB1E007" w:rsidR="00AE65C9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UC2 </w:t>
            </w:r>
          </w:p>
        </w:tc>
      </w:tr>
      <w:tr w:rsidR="00AE65C9" w14:paraId="5E29AD47" w14:textId="77777777" w:rsidTr="001B7DAB">
        <w:tc>
          <w:tcPr>
            <w:tcW w:w="4698" w:type="dxa"/>
          </w:tcPr>
          <w:p w14:paraId="1848DA71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3DF0E90F" w14:textId="5774B202" w:rsidR="00AE65C9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Giriş Yapma</w:t>
            </w:r>
          </w:p>
        </w:tc>
      </w:tr>
      <w:tr w:rsidR="00AE65C9" w14:paraId="2BFAA52B" w14:textId="77777777" w:rsidTr="001B7DAB">
        <w:tc>
          <w:tcPr>
            <w:tcW w:w="4698" w:type="dxa"/>
          </w:tcPr>
          <w:p w14:paraId="7FE96BE8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38DDB1CC" w14:textId="0F4CBE97" w:rsidR="00AE65C9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AE65C9" w14:paraId="0026FAD2" w14:textId="77777777" w:rsidTr="001B7DAB">
        <w:tc>
          <w:tcPr>
            <w:tcW w:w="4698" w:type="dxa"/>
          </w:tcPr>
          <w:p w14:paraId="499F3617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7BEAF787" w14:textId="339330EF" w:rsidR="00AE65C9" w:rsidRDefault="00D87298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Kullanıcı, seyahat planlama sitesine erişmek için bir cihaza ve internet bağlantısına sahip olmalıdır. </w:t>
            </w:r>
          </w:p>
        </w:tc>
      </w:tr>
      <w:tr w:rsidR="00AE65C9" w14:paraId="669046D2" w14:textId="77777777" w:rsidTr="001B7DAB">
        <w:tc>
          <w:tcPr>
            <w:tcW w:w="4698" w:type="dxa"/>
          </w:tcPr>
          <w:p w14:paraId="7270F8AB" w14:textId="77777777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35E67E83" w14:textId="40C60A3E" w:rsidR="00D87298" w:rsidRPr="00616DD7" w:rsidRDefault="00D87298" w:rsidP="00D87298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D87298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Kullanıcı, başarılı bir şekilde giriş yapmış olmalı ve ana sayfaya yönlendirilmelidir.</w:t>
            </w:r>
          </w:p>
        </w:tc>
      </w:tr>
      <w:tr w:rsidR="00AE65C9" w14:paraId="5845EA5E" w14:textId="77777777" w:rsidTr="001B7DAB">
        <w:tc>
          <w:tcPr>
            <w:tcW w:w="9396" w:type="dxa"/>
            <w:gridSpan w:val="2"/>
          </w:tcPr>
          <w:p w14:paraId="47F9E152" w14:textId="61773633" w:rsidR="00AE65C9" w:rsidRPr="00616DD7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  <w:r w:rsidR="00D87298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 xml:space="preserve"> </w:t>
            </w:r>
          </w:p>
        </w:tc>
      </w:tr>
      <w:tr w:rsidR="00AE65C9" w14:paraId="1ABDC156" w14:textId="77777777" w:rsidTr="001B7DAB">
        <w:trPr>
          <w:trHeight w:val="1210"/>
        </w:trPr>
        <w:tc>
          <w:tcPr>
            <w:tcW w:w="9396" w:type="dxa"/>
            <w:gridSpan w:val="2"/>
          </w:tcPr>
          <w:p w14:paraId="4F95B199" w14:textId="67AEAAED" w:rsidR="00AE65C9" w:rsidRPr="00AE65C9" w:rsidRDefault="00AE65C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</w:t>
            </w:r>
            <w:r w:rsidRPr="00AE65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ullanıcı, seyahat planlama sitesine erişir.</w:t>
            </w:r>
          </w:p>
          <w:p w14:paraId="3CCB1AF1" w14:textId="77777777" w:rsidR="00AE65C9" w:rsidRPr="00AE65C9" w:rsidRDefault="00AE65C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Kullanıcı, "Giriş Yap" butonuna tıklar.</w:t>
            </w:r>
          </w:p>
          <w:p w14:paraId="56D559A7" w14:textId="77777777" w:rsidR="00AE65C9" w:rsidRPr="00AE65C9" w:rsidRDefault="00AE65C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Sistem, kullanıcıdan kullanıcı adı ve şifresini girmesini ister.</w:t>
            </w:r>
          </w:p>
          <w:p w14:paraId="51DD4E28" w14:textId="77777777" w:rsidR="00AE65C9" w:rsidRPr="00AE65C9" w:rsidRDefault="00AE65C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Kullanıcı, kullanıcı adı ve şifresini girer ve "Giriş Yap" butonuna tıklar.</w:t>
            </w:r>
          </w:p>
          <w:p w14:paraId="27D11274" w14:textId="7F30BE9A" w:rsidR="00AE65C9" w:rsidRPr="00AE65C9" w:rsidRDefault="00AE65C9" w:rsidP="00AE65C9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Sistem, kullanıcının giriş bilgilerini doğrular ve kullanıcıyı ana sayfaya yönlendirir.</w:t>
            </w:r>
          </w:p>
        </w:tc>
      </w:tr>
      <w:tr w:rsidR="00AE65C9" w14:paraId="5836A8BA" w14:textId="77777777" w:rsidTr="001B7DAB">
        <w:trPr>
          <w:trHeight w:val="463"/>
        </w:trPr>
        <w:tc>
          <w:tcPr>
            <w:tcW w:w="9396" w:type="dxa"/>
            <w:gridSpan w:val="2"/>
          </w:tcPr>
          <w:p w14:paraId="7CAEC7DF" w14:textId="77777777" w:rsidR="00AE65C9" w:rsidRPr="00D730B0" w:rsidRDefault="00AE65C9" w:rsidP="001B7DAB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Genişlemeler</w:t>
            </w:r>
          </w:p>
        </w:tc>
      </w:tr>
      <w:tr w:rsidR="00AE65C9" w14:paraId="3BA379A1" w14:textId="77777777" w:rsidTr="001B7DAB">
        <w:trPr>
          <w:trHeight w:val="462"/>
        </w:trPr>
        <w:tc>
          <w:tcPr>
            <w:tcW w:w="9396" w:type="dxa"/>
            <w:gridSpan w:val="2"/>
          </w:tcPr>
          <w:p w14:paraId="36F25C33" w14:textId="333D2314" w:rsidR="00AE65C9" w:rsidRPr="00AE65C9" w:rsidRDefault="00AE65C9" w:rsidP="00AE65C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2a</w:t>
            </w:r>
            <w:r w:rsidRPr="00AE65C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0AC7EE6B" w14:textId="77777777" w:rsidR="00AE65C9" w:rsidRPr="00AE65C9" w:rsidRDefault="00AE65C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Kullanıcı, "Giriş Yap" butonuna tıklar.</w:t>
            </w:r>
          </w:p>
          <w:p w14:paraId="331222D6" w14:textId="77777777" w:rsidR="00AE65C9" w:rsidRPr="00AE65C9" w:rsidRDefault="00AE65C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Sistem, kullanıcıyı kayıt olma sayfasına yönlendirir.</w:t>
            </w:r>
          </w:p>
          <w:p w14:paraId="59CF4CC6" w14:textId="77777777" w:rsidR="00AE65C9" w:rsidRPr="00AE65C9" w:rsidRDefault="00AE65C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Kullanıcı, gerekli bilgileri girerek kayıt olur.</w:t>
            </w:r>
          </w:p>
          <w:p w14:paraId="00C12A64" w14:textId="77777777" w:rsidR="00AE65C9" w:rsidRPr="00AE65C9" w:rsidRDefault="00AE65C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Kullanıcı, başarıyla kayıt olduktan sonra tekrar giriş yapar.</w:t>
            </w:r>
          </w:p>
          <w:p w14:paraId="0E03E068" w14:textId="04152531" w:rsidR="00AE65C9" w:rsidRPr="00AE65C9" w:rsidRDefault="00AE65C9" w:rsidP="00AE65C9">
            <w:pPr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240" w:line="360" w:lineRule="atLeast"/>
              <w:ind w:left="886" w:hanging="283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Sistem, kullanıcının giriş bilgilerini doğrular ve kullanıcıyı ana sayfaya yönlendirir.</w:t>
            </w:r>
          </w:p>
          <w:p w14:paraId="45B8ACEB" w14:textId="4ABB499D" w:rsidR="00AE65C9" w:rsidRPr="00AE65C9" w:rsidRDefault="00AE65C9" w:rsidP="00AE65C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4a</w:t>
            </w:r>
            <w:r w:rsidRPr="00AE65C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58CE8F15" w14:textId="77777777" w:rsidR="00AE65C9" w:rsidRPr="00AE65C9" w:rsidRDefault="00AE65C9" w:rsidP="00AE65C9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Kullanıcı, kullanıcı adı veya şifresini yanlış girer.</w:t>
            </w:r>
          </w:p>
          <w:p w14:paraId="0753FF0F" w14:textId="77777777" w:rsidR="00AE65C9" w:rsidRPr="00AE65C9" w:rsidRDefault="00AE65C9" w:rsidP="00AE65C9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Sistem, kullanıcıyı hatalı giriş bilgileri konusunda uyarır.</w:t>
            </w:r>
          </w:p>
          <w:p w14:paraId="3C6CA18A" w14:textId="77777777" w:rsidR="00AE65C9" w:rsidRPr="00AE65C9" w:rsidRDefault="00AE65C9" w:rsidP="00AE65C9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Kullanıcı, doğru giriş bilgilerini girer ve tekrar "Giriş Yap" butonuna tıklar.</w:t>
            </w:r>
          </w:p>
          <w:p w14:paraId="5AE26E04" w14:textId="195AC81A" w:rsidR="00AE65C9" w:rsidRPr="00AE65C9" w:rsidRDefault="00AE65C9" w:rsidP="00AE65C9">
            <w:pPr>
              <w:numPr>
                <w:ilvl w:val="1"/>
                <w:numId w:val="24"/>
              </w:numPr>
              <w:autoSpaceDE w:val="0"/>
              <w:autoSpaceDN w:val="0"/>
              <w:adjustRightInd w:val="0"/>
              <w:spacing w:after="240" w:line="360" w:lineRule="atLeast"/>
              <w:ind w:left="886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AE65C9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Sistem, kullanıcının giriş bilgilerini doğrular ve kullanıcıyı ana sayfaya yönlendirir.</w:t>
            </w:r>
          </w:p>
        </w:tc>
      </w:tr>
    </w:tbl>
    <w:p w14:paraId="097DD7B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BC9C3ED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66E2E45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BF1D85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8067D0B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BF7E23F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AF36CC" w14:textId="77777777" w:rsidR="00AE65C9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FD5F485" w14:textId="77777777" w:rsidR="00AE65C9" w:rsidRPr="00FC1F8D" w:rsidRDefault="00AE65C9" w:rsidP="00AE65C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1621881" w14:textId="77777777" w:rsidR="00AE65C9" w:rsidRDefault="00AE65C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E5CE2FC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EF1CDDF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04F1796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5018D94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65125E8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5F88882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B9A3170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17A8109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743F9" w14:paraId="6233EDF0" w14:textId="77777777" w:rsidTr="009B5A09">
        <w:tc>
          <w:tcPr>
            <w:tcW w:w="4698" w:type="dxa"/>
          </w:tcPr>
          <w:p w14:paraId="270401D2" w14:textId="77777777" w:rsidR="005743F9" w:rsidRPr="00616DD7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5FC6A1A4" w14:textId="2BE6D5EB" w:rsidR="005743F9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UC3 </w:t>
            </w:r>
          </w:p>
        </w:tc>
      </w:tr>
      <w:tr w:rsidR="005743F9" w14:paraId="25882139" w14:textId="77777777" w:rsidTr="009B5A09">
        <w:tc>
          <w:tcPr>
            <w:tcW w:w="4698" w:type="dxa"/>
          </w:tcPr>
          <w:p w14:paraId="7D3BF676" w14:textId="77777777" w:rsidR="005743F9" w:rsidRPr="00616DD7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006B0AC0" w14:textId="77777777" w:rsidR="005743F9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Kategoriye Eleman ekleme</w:t>
            </w:r>
          </w:p>
        </w:tc>
      </w:tr>
      <w:tr w:rsidR="005743F9" w14:paraId="197B6038" w14:textId="77777777" w:rsidTr="009B5A09">
        <w:tc>
          <w:tcPr>
            <w:tcW w:w="4698" w:type="dxa"/>
          </w:tcPr>
          <w:p w14:paraId="726F4765" w14:textId="77777777" w:rsidR="005743F9" w:rsidRPr="00616DD7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3212E22B" w14:textId="77777777" w:rsidR="005743F9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5743F9" w14:paraId="7E3E78B5" w14:textId="77777777" w:rsidTr="009B5A09">
        <w:tc>
          <w:tcPr>
            <w:tcW w:w="4698" w:type="dxa"/>
          </w:tcPr>
          <w:p w14:paraId="2D26FA98" w14:textId="77777777" w:rsidR="005743F9" w:rsidRPr="00616DD7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4B68602D" w14:textId="77777777" w:rsidR="005743F9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sistemde tanımlı olmalı ve doğrulanmalı</w:t>
            </w:r>
          </w:p>
        </w:tc>
      </w:tr>
      <w:tr w:rsidR="005743F9" w14:paraId="7C2C9DFD" w14:textId="77777777" w:rsidTr="009B5A09">
        <w:tc>
          <w:tcPr>
            <w:tcW w:w="4698" w:type="dxa"/>
          </w:tcPr>
          <w:p w14:paraId="3DA9BA34" w14:textId="77777777" w:rsidR="005743F9" w:rsidRPr="00616DD7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33593FDF" w14:textId="77777777" w:rsidR="005743F9" w:rsidRDefault="005743F9" w:rsidP="009B5A0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</w:t>
            </w:r>
            <w:r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leman kaydedilir</w:t>
            </w:r>
          </w:p>
          <w:p w14:paraId="01F425D5" w14:textId="77777777" w:rsidR="005743F9" w:rsidRPr="005743F9" w:rsidRDefault="005743F9" w:rsidP="009B5A0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Sayfa</w:t>
            </w:r>
            <w:r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güncellenir</w:t>
            </w:r>
          </w:p>
          <w:p w14:paraId="0E5C0B5D" w14:textId="77777777" w:rsidR="005743F9" w:rsidRPr="005743F9" w:rsidRDefault="005743F9" w:rsidP="009B5A0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Sayfada gözükür</w:t>
            </w:r>
          </w:p>
        </w:tc>
      </w:tr>
      <w:tr w:rsidR="005743F9" w14:paraId="1D6D4F03" w14:textId="77777777" w:rsidTr="009B5A09">
        <w:tc>
          <w:tcPr>
            <w:tcW w:w="9396" w:type="dxa"/>
            <w:gridSpan w:val="2"/>
          </w:tcPr>
          <w:p w14:paraId="56B5F463" w14:textId="77777777" w:rsidR="005743F9" w:rsidRPr="00616DD7" w:rsidRDefault="005743F9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5743F9" w14:paraId="2BD7C443" w14:textId="77777777" w:rsidTr="009B5A09">
        <w:trPr>
          <w:trHeight w:val="1210"/>
        </w:trPr>
        <w:tc>
          <w:tcPr>
            <w:tcW w:w="9396" w:type="dxa"/>
            <w:gridSpan w:val="2"/>
          </w:tcPr>
          <w:p w14:paraId="35E0BA83" w14:textId="30FE5EE1" w:rsidR="00343DED" w:rsidRPr="00343DED" w:rsidRDefault="005743F9" w:rsidP="00343DED">
            <w:pPr>
              <w:pStyle w:val="Liste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43DED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Uygulamaya girilir.</w:t>
            </w:r>
          </w:p>
          <w:p w14:paraId="22A1F69E" w14:textId="56189502" w:rsidR="005743F9" w:rsidRPr="00343DED" w:rsidRDefault="005743F9" w:rsidP="00343DED">
            <w:pPr>
              <w:pStyle w:val="ListeParagraf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43DED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Herhangi bir kategori seçilir.</w:t>
            </w:r>
          </w:p>
          <w:p w14:paraId="3A7EC1A6" w14:textId="77777777" w:rsidR="005743F9" w:rsidRPr="005743F9" w:rsidRDefault="005743F9" w:rsidP="00343DED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Seçilen kategoriye yeni ihtiyaçlar eklenir.</w:t>
            </w:r>
          </w:p>
        </w:tc>
      </w:tr>
    </w:tbl>
    <w:p w14:paraId="0F9118B5" w14:textId="77777777" w:rsidR="005743F9" w:rsidRDefault="005743F9" w:rsidP="005743F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C6D8D7A" w14:textId="77777777" w:rsidR="005743F9" w:rsidRDefault="005743F9" w:rsidP="005743F9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71DC2F00" w14:textId="77777777" w:rsidR="005743F9" w:rsidRDefault="005743F9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5323AF18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4B188EC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6EB3DA4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63A3A8B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175572BC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014C835D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28553BC8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6C696F73" w14:textId="77777777" w:rsidR="0035334B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5334B" w14:paraId="38022A33" w14:textId="77777777" w:rsidTr="009B5A09">
        <w:tc>
          <w:tcPr>
            <w:tcW w:w="4698" w:type="dxa"/>
          </w:tcPr>
          <w:p w14:paraId="316944A2" w14:textId="77777777" w:rsidR="0035334B" w:rsidRPr="00616DD7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lastRenderedPageBreak/>
              <w:t>Senaryo ID</w:t>
            </w:r>
          </w:p>
        </w:tc>
        <w:tc>
          <w:tcPr>
            <w:tcW w:w="4698" w:type="dxa"/>
          </w:tcPr>
          <w:p w14:paraId="2E7ACC73" w14:textId="77777777" w:rsidR="0035334B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UC1 </w:t>
            </w:r>
          </w:p>
        </w:tc>
      </w:tr>
      <w:tr w:rsidR="0035334B" w14:paraId="2BB29F9D" w14:textId="77777777" w:rsidTr="009B5A09">
        <w:tc>
          <w:tcPr>
            <w:tcW w:w="4698" w:type="dxa"/>
          </w:tcPr>
          <w:p w14:paraId="4619B8E0" w14:textId="77777777" w:rsidR="0035334B" w:rsidRPr="00616DD7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Senaryo Adı</w:t>
            </w:r>
          </w:p>
        </w:tc>
        <w:tc>
          <w:tcPr>
            <w:tcW w:w="4698" w:type="dxa"/>
          </w:tcPr>
          <w:p w14:paraId="63D634C0" w14:textId="5E4DF8E5" w:rsidR="0035334B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Kategoriden Eleman Silme</w:t>
            </w:r>
          </w:p>
        </w:tc>
      </w:tr>
      <w:tr w:rsidR="0035334B" w14:paraId="0269F177" w14:textId="77777777" w:rsidTr="009B5A09">
        <w:tc>
          <w:tcPr>
            <w:tcW w:w="4698" w:type="dxa"/>
          </w:tcPr>
          <w:p w14:paraId="7EA21928" w14:textId="77777777" w:rsidR="0035334B" w:rsidRPr="00616DD7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Aktör</w:t>
            </w:r>
          </w:p>
        </w:tc>
        <w:tc>
          <w:tcPr>
            <w:tcW w:w="4698" w:type="dxa"/>
          </w:tcPr>
          <w:p w14:paraId="2BAC0C8B" w14:textId="77777777" w:rsidR="0035334B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</w:t>
            </w:r>
          </w:p>
        </w:tc>
      </w:tr>
      <w:tr w:rsidR="0035334B" w14:paraId="003CB2F8" w14:textId="77777777" w:rsidTr="009B5A09">
        <w:tc>
          <w:tcPr>
            <w:tcW w:w="4698" w:type="dxa"/>
          </w:tcPr>
          <w:p w14:paraId="356101DA" w14:textId="77777777" w:rsidR="0035334B" w:rsidRPr="00616DD7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Ön Koşullar</w:t>
            </w:r>
          </w:p>
        </w:tc>
        <w:tc>
          <w:tcPr>
            <w:tcW w:w="4698" w:type="dxa"/>
          </w:tcPr>
          <w:p w14:paraId="6590D4B3" w14:textId="77777777" w:rsidR="0035334B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Kullanıcı sistemde tanımlı olmalı ve doğrulanmalı</w:t>
            </w:r>
          </w:p>
        </w:tc>
      </w:tr>
      <w:tr w:rsidR="0035334B" w14:paraId="5C5176EA" w14:textId="77777777" w:rsidTr="009B5A09">
        <w:tc>
          <w:tcPr>
            <w:tcW w:w="4698" w:type="dxa"/>
          </w:tcPr>
          <w:p w14:paraId="33AA82B3" w14:textId="77777777" w:rsidR="0035334B" w:rsidRPr="00616DD7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Hedef Şartlar</w:t>
            </w:r>
          </w:p>
        </w:tc>
        <w:tc>
          <w:tcPr>
            <w:tcW w:w="4698" w:type="dxa"/>
          </w:tcPr>
          <w:p w14:paraId="2F64E61F" w14:textId="289DD206" w:rsidR="0035334B" w:rsidRDefault="0035334B" w:rsidP="009B5A0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E</w:t>
            </w:r>
            <w:r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leman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Silinir</w:t>
            </w:r>
          </w:p>
          <w:p w14:paraId="4CDCF400" w14:textId="77777777" w:rsidR="0035334B" w:rsidRPr="005743F9" w:rsidRDefault="0035334B" w:rsidP="009B5A0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Sayfa</w:t>
            </w:r>
            <w:r w:rsidRPr="005743F9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 xml:space="preserve"> güncellenir</w:t>
            </w:r>
          </w:p>
          <w:p w14:paraId="53897B71" w14:textId="77777777" w:rsidR="0035334B" w:rsidRPr="005743F9" w:rsidRDefault="0035334B" w:rsidP="009B5A09">
            <w:pPr>
              <w:pStyle w:val="Liste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Sayfada gözükür</w:t>
            </w:r>
          </w:p>
        </w:tc>
      </w:tr>
      <w:tr w:rsidR="0035334B" w14:paraId="44D7A250" w14:textId="77777777" w:rsidTr="009B5A09">
        <w:tc>
          <w:tcPr>
            <w:tcW w:w="9396" w:type="dxa"/>
            <w:gridSpan w:val="2"/>
          </w:tcPr>
          <w:p w14:paraId="3C4BD92F" w14:textId="77777777" w:rsidR="0035334B" w:rsidRPr="00616DD7" w:rsidRDefault="0035334B" w:rsidP="009B5A09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tr-TR"/>
              </w:rPr>
              <w:t>Ana Başarısı Senaryosu</w:t>
            </w:r>
          </w:p>
        </w:tc>
      </w:tr>
      <w:tr w:rsidR="0035334B" w14:paraId="1A973B81" w14:textId="77777777" w:rsidTr="009B5A09">
        <w:trPr>
          <w:trHeight w:val="1210"/>
        </w:trPr>
        <w:tc>
          <w:tcPr>
            <w:tcW w:w="9396" w:type="dxa"/>
            <w:gridSpan w:val="2"/>
          </w:tcPr>
          <w:p w14:paraId="1F7AA06B" w14:textId="0863AAFA" w:rsidR="0035334B" w:rsidRPr="00343DED" w:rsidRDefault="0035334B" w:rsidP="00343DED">
            <w:pPr>
              <w:pStyle w:val="ListeParagraf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 w:rsidRPr="00343DED"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Uygulamaya girilir.</w:t>
            </w:r>
          </w:p>
          <w:p w14:paraId="3E68FC0B" w14:textId="77777777" w:rsidR="0035334B" w:rsidRDefault="0035334B" w:rsidP="00343DE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Herhangi bir kategori seçilir.</w:t>
            </w:r>
          </w:p>
          <w:p w14:paraId="5C99FD4C" w14:textId="77777777" w:rsidR="0035334B" w:rsidRPr="005743F9" w:rsidRDefault="0035334B" w:rsidP="00343DE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tr-TR"/>
              </w:rPr>
              <w:t>Seçilen kategoriye yeni ihtiyaçlar eklenir.</w:t>
            </w:r>
          </w:p>
        </w:tc>
      </w:tr>
    </w:tbl>
    <w:p w14:paraId="36D2971C" w14:textId="77777777" w:rsidR="0035334B" w:rsidRDefault="0035334B" w:rsidP="0035334B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47FBDF71" w14:textId="77777777" w:rsidR="0035334B" w:rsidRDefault="0035334B" w:rsidP="0035334B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p w14:paraId="38E48258" w14:textId="77777777" w:rsidR="0035334B" w:rsidRPr="00FC1F8D" w:rsidRDefault="0035334B" w:rsidP="00FC1F8D">
      <w:pPr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color w:val="000000"/>
          <w:sz w:val="26"/>
          <w:szCs w:val="26"/>
          <w:lang w:val="tr-TR"/>
        </w:rPr>
      </w:pPr>
    </w:p>
    <w:sectPr w:rsidR="0035334B" w:rsidRPr="00FC1F8D" w:rsidSect="00923A28">
      <w:headerReference w:type="default" r:id="rId7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350D" w14:textId="77777777" w:rsidR="00111C39" w:rsidRDefault="00111C39" w:rsidP="0039523D">
      <w:r>
        <w:separator/>
      </w:r>
    </w:p>
  </w:endnote>
  <w:endnote w:type="continuationSeparator" w:id="0">
    <w:p w14:paraId="38782523" w14:textId="77777777" w:rsidR="00111C39" w:rsidRDefault="00111C39" w:rsidP="0039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E9D8" w14:textId="77777777" w:rsidR="00111C39" w:rsidRDefault="00111C39" w:rsidP="0039523D">
      <w:r>
        <w:separator/>
      </w:r>
    </w:p>
  </w:footnote>
  <w:footnote w:type="continuationSeparator" w:id="0">
    <w:p w14:paraId="630F9C9B" w14:textId="77777777" w:rsidR="00111C39" w:rsidRDefault="00111C39" w:rsidP="0039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12AF" w14:textId="77777777" w:rsidR="0039523D" w:rsidRPr="0039523D" w:rsidRDefault="0039523D">
    <w:pPr>
      <w:pStyle w:val="stBilgi"/>
      <w:rPr>
        <w:lang w:val="tr-TR"/>
      </w:rPr>
    </w:pPr>
    <w:r>
      <w:rPr>
        <w:lang w:val="tr-TR"/>
      </w:rPr>
      <w:t>Bu örnek fikir vermesi açısından kısmi bir örnektir. Tüm senaryoları içermez.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C100394"/>
    <w:lvl w:ilvl="0" w:tplc="BE7E82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F35616D"/>
    <w:multiLevelType w:val="hybridMultilevel"/>
    <w:tmpl w:val="D4AEBF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84AE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F0140"/>
    <w:multiLevelType w:val="hybridMultilevel"/>
    <w:tmpl w:val="31A4C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494B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06093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51D5D"/>
    <w:multiLevelType w:val="multilevel"/>
    <w:tmpl w:val="562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D867CD"/>
    <w:multiLevelType w:val="multilevel"/>
    <w:tmpl w:val="D4C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D4606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2282E"/>
    <w:multiLevelType w:val="hybridMultilevel"/>
    <w:tmpl w:val="422AA2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33D4A"/>
    <w:multiLevelType w:val="hybridMultilevel"/>
    <w:tmpl w:val="109C90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D5EB0"/>
    <w:multiLevelType w:val="multilevel"/>
    <w:tmpl w:val="942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B162F"/>
    <w:multiLevelType w:val="multilevel"/>
    <w:tmpl w:val="99E0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064409"/>
    <w:multiLevelType w:val="hybridMultilevel"/>
    <w:tmpl w:val="437C72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151A4A"/>
    <w:multiLevelType w:val="hybridMultilevel"/>
    <w:tmpl w:val="B7421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E19A5"/>
    <w:multiLevelType w:val="hybridMultilevel"/>
    <w:tmpl w:val="12663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91011">
    <w:abstractNumId w:val="0"/>
  </w:num>
  <w:num w:numId="2" w16cid:durableId="1519269615">
    <w:abstractNumId w:val="1"/>
  </w:num>
  <w:num w:numId="3" w16cid:durableId="1148788929">
    <w:abstractNumId w:val="2"/>
  </w:num>
  <w:num w:numId="4" w16cid:durableId="1429156967">
    <w:abstractNumId w:val="3"/>
  </w:num>
  <w:num w:numId="5" w16cid:durableId="76052400">
    <w:abstractNumId w:val="4"/>
  </w:num>
  <w:num w:numId="6" w16cid:durableId="953097645">
    <w:abstractNumId w:val="5"/>
  </w:num>
  <w:num w:numId="7" w16cid:durableId="1795758120">
    <w:abstractNumId w:val="6"/>
  </w:num>
  <w:num w:numId="8" w16cid:durableId="1218974334">
    <w:abstractNumId w:val="7"/>
  </w:num>
  <w:num w:numId="9" w16cid:durableId="483546929">
    <w:abstractNumId w:val="8"/>
  </w:num>
  <w:num w:numId="10" w16cid:durableId="1089889214">
    <w:abstractNumId w:val="9"/>
  </w:num>
  <w:num w:numId="11" w16cid:durableId="1432160166">
    <w:abstractNumId w:val="10"/>
  </w:num>
  <w:num w:numId="12" w16cid:durableId="1777090408">
    <w:abstractNumId w:val="11"/>
  </w:num>
  <w:num w:numId="13" w16cid:durableId="1027222320">
    <w:abstractNumId w:val="12"/>
  </w:num>
  <w:num w:numId="14" w16cid:durableId="1689718392">
    <w:abstractNumId w:val="15"/>
  </w:num>
  <w:num w:numId="15" w16cid:durableId="1521121051">
    <w:abstractNumId w:val="17"/>
  </w:num>
  <w:num w:numId="16" w16cid:durableId="1628269902">
    <w:abstractNumId w:val="26"/>
  </w:num>
  <w:num w:numId="17" w16cid:durableId="1584755492">
    <w:abstractNumId w:val="20"/>
  </w:num>
  <w:num w:numId="18" w16cid:durableId="1035619568">
    <w:abstractNumId w:val="14"/>
  </w:num>
  <w:num w:numId="19" w16cid:durableId="35593258">
    <w:abstractNumId w:val="21"/>
  </w:num>
  <w:num w:numId="20" w16cid:durableId="1579317952">
    <w:abstractNumId w:val="16"/>
  </w:num>
  <w:num w:numId="21" w16cid:durableId="248852097">
    <w:abstractNumId w:val="13"/>
  </w:num>
  <w:num w:numId="22" w16cid:durableId="2127196689">
    <w:abstractNumId w:val="27"/>
  </w:num>
  <w:num w:numId="23" w16cid:durableId="1851606335">
    <w:abstractNumId w:val="24"/>
  </w:num>
  <w:num w:numId="24" w16cid:durableId="2133329108">
    <w:abstractNumId w:val="18"/>
  </w:num>
  <w:num w:numId="25" w16cid:durableId="686567313">
    <w:abstractNumId w:val="19"/>
  </w:num>
  <w:num w:numId="26" w16cid:durableId="1680814337">
    <w:abstractNumId w:val="23"/>
  </w:num>
  <w:num w:numId="27" w16cid:durableId="1006715398">
    <w:abstractNumId w:val="25"/>
  </w:num>
  <w:num w:numId="28" w16cid:durableId="4500532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8D"/>
    <w:rsid w:val="000D6059"/>
    <w:rsid w:val="000F35EB"/>
    <w:rsid w:val="00111C39"/>
    <w:rsid w:val="00314009"/>
    <w:rsid w:val="00343DED"/>
    <w:rsid w:val="0035334B"/>
    <w:rsid w:val="0037405E"/>
    <w:rsid w:val="0039523D"/>
    <w:rsid w:val="003E0C7E"/>
    <w:rsid w:val="00507386"/>
    <w:rsid w:val="00541947"/>
    <w:rsid w:val="005743F9"/>
    <w:rsid w:val="005D387E"/>
    <w:rsid w:val="00616DD7"/>
    <w:rsid w:val="00673A2B"/>
    <w:rsid w:val="007167C8"/>
    <w:rsid w:val="00923A28"/>
    <w:rsid w:val="00A043ED"/>
    <w:rsid w:val="00A17B72"/>
    <w:rsid w:val="00A916FF"/>
    <w:rsid w:val="00AE65C9"/>
    <w:rsid w:val="00B307A2"/>
    <w:rsid w:val="00B446CE"/>
    <w:rsid w:val="00BD479B"/>
    <w:rsid w:val="00C4795D"/>
    <w:rsid w:val="00D221D5"/>
    <w:rsid w:val="00D730B0"/>
    <w:rsid w:val="00D87298"/>
    <w:rsid w:val="00E70400"/>
    <w:rsid w:val="00F220BA"/>
    <w:rsid w:val="00F31E36"/>
    <w:rsid w:val="00FB0693"/>
    <w:rsid w:val="00FC1F8D"/>
    <w:rsid w:val="00FE02BF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ED66"/>
  <w14:defaultImageDpi w14:val="32767"/>
  <w15:chartTrackingRefBased/>
  <w15:docId w15:val="{4B7E0AB8-E1D7-F742-8006-E8A9DAED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C1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16DD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523D"/>
  </w:style>
  <w:style w:type="paragraph" w:styleId="AltBilgi">
    <w:name w:val="footer"/>
    <w:basedOn w:val="Normal"/>
    <w:link w:val="AltBilgiChar"/>
    <w:uiPriority w:val="99"/>
    <w:unhideWhenUsed/>
    <w:rsid w:val="0039523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15</cp:revision>
  <dcterms:created xsi:type="dcterms:W3CDTF">2018-03-03T10:55:00Z</dcterms:created>
  <dcterms:modified xsi:type="dcterms:W3CDTF">2024-04-14T12:47:00Z</dcterms:modified>
</cp:coreProperties>
</file>